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7FD" w:rsidRDefault="008A68A9" w:rsidP="00F557FD">
      <w:pPr>
        <w:pStyle w:val="Heading1"/>
        <w:jc w:val="both"/>
      </w:pPr>
      <w:r>
        <w:rPr>
          <w:noProof/>
          <w:lang w:val="en-US"/>
        </w:rPr>
        <w:drawing>
          <wp:anchor distT="0" distB="0" distL="114300" distR="114300" simplePos="0" relativeHeight="251659264" behindDoc="0" locked="0" layoutInCell="1" allowOverlap="1" wp14:anchorId="3147C646">
            <wp:simplePos x="0" y="0"/>
            <wp:positionH relativeFrom="column">
              <wp:posOffset>3686175</wp:posOffset>
            </wp:positionH>
            <wp:positionV relativeFrom="paragraph">
              <wp:posOffset>-457200</wp:posOffset>
            </wp:positionV>
            <wp:extent cx="2872740" cy="101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2740" cy="1010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00CE21AE">
            <wp:simplePos x="0" y="0"/>
            <wp:positionH relativeFrom="column">
              <wp:posOffset>-676275</wp:posOffset>
            </wp:positionH>
            <wp:positionV relativeFrom="paragraph">
              <wp:posOffset>-857250</wp:posOffset>
            </wp:positionV>
            <wp:extent cx="2836800" cy="137541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80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FD">
        <w:t xml:space="preserve"> </w:t>
      </w:r>
    </w:p>
    <w:p w:rsidR="00F557FD" w:rsidRDefault="00F557FD" w:rsidP="00F557FD">
      <w:pPr>
        <w:pStyle w:val="Heading1"/>
        <w:jc w:val="both"/>
      </w:pPr>
      <w:r>
        <w:t xml:space="preserve"> </w:t>
      </w:r>
    </w:p>
    <w:p w:rsidR="00F557FD" w:rsidRDefault="00F557FD" w:rsidP="00F557FD">
      <w:pPr>
        <w:pStyle w:val="Heading1"/>
        <w:jc w:val="both"/>
      </w:pPr>
      <w:r>
        <w:t xml:space="preserve">              </w:t>
      </w:r>
      <w:bookmarkStart w:id="0" w:name="_GoBack"/>
      <w:bookmarkEnd w:id="0"/>
    </w:p>
    <w:p w:rsidR="00F557FD" w:rsidRDefault="00F557FD" w:rsidP="00F557FD">
      <w:pPr>
        <w:pStyle w:val="Heading1"/>
        <w:jc w:val="both"/>
      </w:pPr>
      <w:r>
        <w:t xml:space="preserve">                    PATAN COLLEGE FOR PROFESSIONAL STUDIES                                </w:t>
      </w:r>
    </w:p>
    <w:p w:rsidR="00F557FD" w:rsidRPr="005B1148" w:rsidRDefault="00F557FD" w:rsidP="00F557FD">
      <w:pPr>
        <w:pStyle w:val="Heading1"/>
        <w:jc w:val="both"/>
      </w:pPr>
      <w:r>
        <w:t xml:space="preserve">                                     Individual Reflective Report</w:t>
      </w:r>
      <w:r>
        <w:tab/>
        <w:t xml:space="preserve">                                                                 </w:t>
      </w:r>
    </w:p>
    <w:p w:rsidR="00F557FD" w:rsidRDefault="001C3A12" w:rsidP="00F557FD">
      <w:pPr>
        <w:pStyle w:val="Heading1"/>
        <w:jc w:val="both"/>
      </w:pPr>
      <w:r>
        <w:t xml:space="preserve">                     </w:t>
      </w:r>
    </w:p>
    <w:p w:rsidR="00F557FD" w:rsidRDefault="00F557FD" w:rsidP="00F557FD">
      <w:pPr>
        <w:pStyle w:val="Heading1"/>
        <w:jc w:val="both"/>
      </w:pPr>
      <w:r>
        <w:tab/>
        <w:t xml:space="preserve">                        </w:t>
      </w:r>
    </w:p>
    <w:p w:rsidR="00043C29" w:rsidRDefault="00F557FD" w:rsidP="00F557FD">
      <w:pPr>
        <w:pStyle w:val="Heading1"/>
        <w:jc w:val="both"/>
      </w:pPr>
      <w:r>
        <w:t xml:space="preserve">   </w:t>
      </w:r>
      <w:r w:rsidR="001C3A12">
        <w:t xml:space="preserve">                           </w:t>
      </w:r>
    </w:p>
    <w:p w:rsidR="00F557FD" w:rsidRPr="005B1148" w:rsidRDefault="001C3A12" w:rsidP="00043C29">
      <w:pPr>
        <w:pStyle w:val="Heading1"/>
        <w:ind w:left="1440" w:firstLine="720"/>
        <w:jc w:val="both"/>
      </w:pPr>
      <w:r>
        <w:t xml:space="preserve">Ujaalo </w:t>
      </w:r>
      <w:r w:rsidR="00D1649B">
        <w:t xml:space="preserve">Student Information </w:t>
      </w:r>
      <w:r>
        <w:t>Kiosk</w:t>
      </w: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Pr="00E378A5" w:rsidRDefault="00F557FD" w:rsidP="00F557FD">
      <w:pPr>
        <w:pStyle w:val="Heading1"/>
        <w:jc w:val="both"/>
        <w:rPr>
          <w:sz w:val="36"/>
          <w:szCs w:val="36"/>
        </w:rPr>
      </w:pPr>
      <w:r w:rsidRPr="000B3FE0">
        <w:rPr>
          <w:sz w:val="36"/>
          <w:szCs w:val="36"/>
        </w:rPr>
        <w:t>PROJECT REPORT</w:t>
      </w:r>
    </w:p>
    <w:p w:rsidR="00F557FD" w:rsidRPr="00E07BAA" w:rsidRDefault="00F557FD" w:rsidP="00F557FD">
      <w:pPr>
        <w:pStyle w:val="Heading1"/>
        <w:tabs>
          <w:tab w:val="left" w:pos="7449"/>
        </w:tabs>
        <w:jc w:val="both"/>
        <w:rPr>
          <w:sz w:val="28"/>
          <w:szCs w:val="28"/>
        </w:rPr>
      </w:pPr>
      <w:r w:rsidRPr="00E07BAA">
        <w:rPr>
          <w:sz w:val="28"/>
          <w:szCs w:val="28"/>
        </w:rPr>
        <w:t xml:space="preserve">Submitted by                                                         </w:t>
      </w:r>
      <w:r>
        <w:rPr>
          <w:sz w:val="28"/>
          <w:szCs w:val="28"/>
        </w:rPr>
        <w:t xml:space="preserve">                            </w:t>
      </w:r>
      <w:r w:rsidRPr="00E07BAA">
        <w:rPr>
          <w:sz w:val="28"/>
          <w:szCs w:val="28"/>
        </w:rPr>
        <w:t>Submitted to</w:t>
      </w:r>
    </w:p>
    <w:p w:rsidR="00CE1A80" w:rsidRDefault="00BA7F8D" w:rsidP="00F557FD">
      <w:pPr>
        <w:pStyle w:val="Heading1"/>
        <w:jc w:val="both"/>
      </w:pPr>
      <w:r>
        <w:rPr>
          <w:sz w:val="28"/>
          <w:szCs w:val="28"/>
        </w:rPr>
        <w:t>Lokendra Dangi</w:t>
      </w:r>
      <w:r w:rsidR="00F557FD">
        <w:rPr>
          <w:sz w:val="28"/>
          <w:szCs w:val="28"/>
        </w:rPr>
        <w:t xml:space="preserve"> (172</w:t>
      </w:r>
      <w:r>
        <w:rPr>
          <w:sz w:val="28"/>
          <w:szCs w:val="28"/>
        </w:rPr>
        <w:t>0849</w:t>
      </w:r>
      <w:r w:rsidR="00F557FD" w:rsidRPr="00E07BAA">
        <w:rPr>
          <w:sz w:val="28"/>
          <w:szCs w:val="28"/>
        </w:rPr>
        <w:t xml:space="preserve">)                                 </w:t>
      </w:r>
      <w:r w:rsidR="00F557FD">
        <w:rPr>
          <w:sz w:val="28"/>
          <w:szCs w:val="28"/>
        </w:rPr>
        <w:t xml:space="preserve">   </w:t>
      </w:r>
      <w:r w:rsidR="00CE1A80">
        <w:rPr>
          <w:sz w:val="28"/>
          <w:szCs w:val="28"/>
        </w:rPr>
        <w:t xml:space="preserve">                             </w:t>
      </w:r>
      <w:r w:rsidR="00F557FD">
        <w:t xml:space="preserve">UOB   </w:t>
      </w:r>
    </w:p>
    <w:p w:rsidR="00043C29" w:rsidRPr="00CE1A80" w:rsidRDefault="00CE1A80" w:rsidP="00CE1A80">
      <w:pPr>
        <w:pStyle w:val="Heading1"/>
        <w:jc w:val="both"/>
      </w:pPr>
      <w:r>
        <w:t xml:space="preserve">                                                                                                             </w:t>
      </w:r>
      <w:r w:rsidR="00F557FD">
        <w:t xml:space="preserve">                                       </w:t>
      </w:r>
      <w:r>
        <w:t xml:space="preserve">                               </w:t>
      </w:r>
    </w:p>
    <w:p w:rsidR="00CE1A80" w:rsidRDefault="00043C29" w:rsidP="000C28AC">
      <w:pPr>
        <w:rPr>
          <w:rFonts w:ascii="Times New Roman" w:hAnsi="Times New Roman" w:cs="Times New Roman"/>
          <w:b/>
          <w:sz w:val="26"/>
          <w:szCs w:val="26"/>
        </w:rPr>
      </w:pPr>
      <w:r>
        <w:rPr>
          <w:rFonts w:ascii="Times New Roman" w:hAnsi="Times New Roman" w:cs="Times New Roman"/>
          <w:b/>
          <w:sz w:val="26"/>
          <w:szCs w:val="26"/>
        </w:rPr>
        <w:t xml:space="preserve">                                         </w:t>
      </w:r>
      <w:r w:rsidR="000C28AC">
        <w:rPr>
          <w:rFonts w:ascii="Times New Roman" w:hAnsi="Times New Roman" w:cs="Times New Roman"/>
          <w:b/>
          <w:sz w:val="26"/>
          <w:szCs w:val="26"/>
        </w:rPr>
        <w:t xml:space="preserve"> </w:t>
      </w:r>
      <w:r w:rsidR="0080366F">
        <w:rPr>
          <w:rFonts w:ascii="Times New Roman" w:hAnsi="Times New Roman" w:cs="Times New Roman"/>
          <w:b/>
          <w:sz w:val="26"/>
          <w:szCs w:val="26"/>
        </w:rPr>
        <w:t xml:space="preserve">  </w:t>
      </w:r>
    </w:p>
    <w:p w:rsidR="000C28AC" w:rsidRPr="00D1649B" w:rsidRDefault="00CE1A80" w:rsidP="000C28AC">
      <w:pPr>
        <w:rPr>
          <w:rFonts w:ascii="Times New Roman" w:hAnsi="Times New Roman" w:cs="Times New Roman"/>
          <w:b/>
          <w:sz w:val="26"/>
          <w:szCs w:val="26"/>
          <w:u w:val="single"/>
        </w:rPr>
      </w:pPr>
      <w:r>
        <w:rPr>
          <w:rFonts w:ascii="Times New Roman" w:hAnsi="Times New Roman" w:cs="Times New Roman"/>
          <w:b/>
          <w:sz w:val="26"/>
          <w:szCs w:val="26"/>
        </w:rPr>
        <w:t xml:space="preserve">                                             </w:t>
      </w:r>
      <w:r w:rsidR="000C28AC" w:rsidRPr="00D1649B">
        <w:rPr>
          <w:rFonts w:ascii="Times New Roman" w:hAnsi="Times New Roman" w:cs="Times New Roman"/>
          <w:b/>
          <w:sz w:val="26"/>
          <w:szCs w:val="26"/>
          <w:u w:val="single"/>
        </w:rPr>
        <w:t>Individual Reflective Report</w:t>
      </w:r>
    </w:p>
    <w:p w:rsidR="000C28AC" w:rsidRDefault="000C28AC" w:rsidP="000C28AC">
      <w:pPr>
        <w:jc w:val="both"/>
        <w:rPr>
          <w:rFonts w:ascii="Times New Roman" w:hAnsi="Times New Roman" w:cs="Times New Roman"/>
          <w:sz w:val="26"/>
          <w:szCs w:val="26"/>
        </w:rPr>
      </w:pPr>
      <w:r w:rsidRPr="0080366F">
        <w:rPr>
          <w:rFonts w:ascii="Times New Roman" w:hAnsi="Times New Roman" w:cs="Times New Roman"/>
          <w:sz w:val="26"/>
          <w:szCs w:val="26"/>
        </w:rPr>
        <w:t>This form is submitted by every member of your group and used to assess the level of teamwork in your group and the contribution of individuals. It may also form the basis of discussions which affect the grades received by individual group members.</w:t>
      </w:r>
    </w:p>
    <w:p w:rsidR="00CA3F15" w:rsidRPr="0080366F" w:rsidRDefault="00CA3F15" w:rsidP="000C28AC">
      <w:pPr>
        <w:jc w:val="both"/>
        <w:rPr>
          <w:rFonts w:ascii="Times New Roman" w:hAnsi="Times New Roman" w:cs="Times New Roman"/>
          <w:sz w:val="26"/>
          <w:szCs w:val="2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555"/>
        <w:gridCol w:w="3060"/>
        <w:gridCol w:w="1440"/>
      </w:tblGrid>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Student Number</w:t>
            </w:r>
          </w:p>
        </w:tc>
        <w:tc>
          <w:tcPr>
            <w:tcW w:w="2555"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First Name</w:t>
            </w:r>
          </w:p>
        </w:tc>
        <w:tc>
          <w:tcPr>
            <w:tcW w:w="306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Last Name</w:t>
            </w:r>
          </w:p>
        </w:tc>
        <w:tc>
          <w:tcPr>
            <w:tcW w:w="144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Group No</w:t>
            </w:r>
          </w:p>
        </w:tc>
      </w:tr>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172</w:t>
            </w:r>
            <w:r w:rsidR="009B5080">
              <w:rPr>
                <w:rFonts w:ascii="Times New Roman" w:hAnsi="Times New Roman" w:cs="Times New Roman"/>
                <w:sz w:val="26"/>
                <w:szCs w:val="26"/>
              </w:rPr>
              <w:t>0849</w:t>
            </w:r>
          </w:p>
        </w:tc>
        <w:tc>
          <w:tcPr>
            <w:tcW w:w="2555" w:type="dxa"/>
          </w:tcPr>
          <w:p w:rsidR="000C28AC" w:rsidRPr="0080366F" w:rsidRDefault="009B5080" w:rsidP="00E24AA2">
            <w:pPr>
              <w:rPr>
                <w:rFonts w:ascii="Times New Roman" w:hAnsi="Times New Roman" w:cs="Times New Roman"/>
                <w:sz w:val="26"/>
                <w:szCs w:val="26"/>
              </w:rPr>
            </w:pPr>
            <w:r>
              <w:rPr>
                <w:rFonts w:ascii="Times New Roman" w:hAnsi="Times New Roman" w:cs="Times New Roman"/>
                <w:sz w:val="26"/>
                <w:szCs w:val="26"/>
              </w:rPr>
              <w:t>Lokendra</w:t>
            </w:r>
          </w:p>
        </w:tc>
        <w:tc>
          <w:tcPr>
            <w:tcW w:w="3060" w:type="dxa"/>
          </w:tcPr>
          <w:p w:rsidR="000C28AC" w:rsidRPr="0080366F" w:rsidRDefault="009B5080" w:rsidP="00E24AA2">
            <w:pPr>
              <w:rPr>
                <w:rFonts w:ascii="Times New Roman" w:hAnsi="Times New Roman" w:cs="Times New Roman"/>
                <w:sz w:val="26"/>
                <w:szCs w:val="26"/>
              </w:rPr>
            </w:pPr>
            <w:r>
              <w:rPr>
                <w:rFonts w:ascii="Times New Roman" w:hAnsi="Times New Roman" w:cs="Times New Roman"/>
                <w:sz w:val="26"/>
                <w:szCs w:val="26"/>
              </w:rPr>
              <w:t>Dangi</w:t>
            </w:r>
          </w:p>
        </w:tc>
        <w:tc>
          <w:tcPr>
            <w:tcW w:w="1440" w:type="dxa"/>
          </w:tcPr>
          <w:p w:rsidR="000C28AC" w:rsidRPr="0080366F" w:rsidRDefault="00D1649B" w:rsidP="00E24AA2">
            <w:pPr>
              <w:rPr>
                <w:rFonts w:ascii="Times New Roman" w:hAnsi="Times New Roman" w:cs="Times New Roman"/>
                <w:sz w:val="26"/>
                <w:szCs w:val="26"/>
              </w:rPr>
            </w:pPr>
            <w:r>
              <w:rPr>
                <w:rFonts w:ascii="Times New Roman" w:hAnsi="Times New Roman" w:cs="Times New Roman"/>
                <w:sz w:val="26"/>
                <w:szCs w:val="26"/>
              </w:rPr>
              <w:t>1</w:t>
            </w:r>
          </w:p>
        </w:tc>
      </w:tr>
    </w:tbl>
    <w:p w:rsidR="000C28AC" w:rsidRDefault="000C28AC" w:rsidP="000C28AC">
      <w:pPr>
        <w:jc w:val="both"/>
        <w:rPr>
          <w:rFonts w:ascii="Times New Roman" w:hAnsi="Times New Roman" w:cs="Times New Roman"/>
        </w:rPr>
      </w:pPr>
    </w:p>
    <w:p w:rsidR="00CA3F15" w:rsidRPr="001A2640" w:rsidRDefault="00CA3F15" w:rsidP="000C28AC">
      <w:pPr>
        <w:jc w:val="both"/>
        <w:rPr>
          <w:rFonts w:ascii="Times New Roman" w:hAnsi="Times New Roman" w:cs="Times New Roman"/>
          <w:b/>
        </w:rPr>
      </w:pPr>
    </w:p>
    <w:p w:rsidR="006A5487" w:rsidRDefault="006A5487" w:rsidP="002073F7">
      <w:pPr>
        <w:suppressAutoHyphens/>
        <w:spacing w:after="120"/>
        <w:jc w:val="both"/>
        <w:rPr>
          <w:rFonts w:ascii="Times New Roman" w:eastAsia="Times New Roman" w:hAnsi="Times New Roman" w:cs="Times New Roman"/>
          <w:bCs/>
          <w:sz w:val="26"/>
          <w:szCs w:val="26"/>
          <w:lang w:eastAsia="ar-SA"/>
        </w:rPr>
      </w:pPr>
      <w:r w:rsidRPr="006A5487">
        <w:rPr>
          <w:rFonts w:ascii="Times New Roman" w:eastAsia="Times New Roman" w:hAnsi="Times New Roman" w:cs="Times New Roman"/>
          <w:bCs/>
          <w:sz w:val="26"/>
          <w:szCs w:val="26"/>
          <w:lang w:eastAsia="ar-SA"/>
        </w:rPr>
        <w:t>University of Bedfordshire give</w:t>
      </w:r>
      <w:r>
        <w:rPr>
          <w:rFonts w:ascii="Times New Roman" w:eastAsia="Times New Roman" w:hAnsi="Times New Roman" w:cs="Times New Roman"/>
          <w:bCs/>
          <w:sz w:val="26"/>
          <w:szCs w:val="26"/>
          <w:lang w:eastAsia="ar-SA"/>
        </w:rPr>
        <w:t>n</w:t>
      </w:r>
      <w:r w:rsidRPr="006A5487">
        <w:rPr>
          <w:rFonts w:ascii="Times New Roman" w:eastAsia="Times New Roman" w:hAnsi="Times New Roman" w:cs="Times New Roman"/>
          <w:bCs/>
          <w:sz w:val="26"/>
          <w:szCs w:val="26"/>
          <w:lang w:eastAsia="ar-SA"/>
        </w:rPr>
        <w:t xml:space="preserve"> the assignment of student information system </w:t>
      </w:r>
      <w:r>
        <w:rPr>
          <w:rFonts w:ascii="Times New Roman" w:eastAsia="Times New Roman" w:hAnsi="Times New Roman" w:cs="Times New Roman"/>
          <w:bCs/>
          <w:sz w:val="26"/>
          <w:szCs w:val="26"/>
          <w:lang w:eastAsia="ar-SA"/>
        </w:rPr>
        <w:t xml:space="preserve">that helps student </w:t>
      </w:r>
      <w:r w:rsidR="00A81BFB">
        <w:rPr>
          <w:rFonts w:ascii="Times New Roman" w:eastAsia="Times New Roman" w:hAnsi="Times New Roman" w:cs="Times New Roman"/>
          <w:bCs/>
          <w:sz w:val="26"/>
          <w:szCs w:val="26"/>
          <w:lang w:eastAsia="ar-SA"/>
        </w:rPr>
        <w:t>to</w:t>
      </w:r>
      <w:r w:rsidR="008839C1">
        <w:rPr>
          <w:rFonts w:ascii="Times New Roman" w:eastAsia="Times New Roman" w:hAnsi="Times New Roman" w:cs="Times New Roman"/>
          <w:bCs/>
          <w:sz w:val="26"/>
          <w:szCs w:val="26"/>
          <w:lang w:eastAsia="ar-SA"/>
        </w:rPr>
        <w:t xml:space="preserve"> keep </w:t>
      </w:r>
      <w:r w:rsidR="00A81BFB">
        <w:rPr>
          <w:rFonts w:ascii="Times New Roman" w:eastAsia="Times New Roman" w:hAnsi="Times New Roman" w:cs="Times New Roman"/>
          <w:bCs/>
          <w:sz w:val="26"/>
          <w:szCs w:val="26"/>
          <w:lang w:eastAsia="ar-SA"/>
        </w:rPr>
        <w:t xml:space="preserve">updated up to date event and </w:t>
      </w:r>
      <w:r w:rsidR="008839C1">
        <w:rPr>
          <w:rFonts w:ascii="Times New Roman" w:eastAsia="Times New Roman" w:hAnsi="Times New Roman" w:cs="Times New Roman"/>
          <w:bCs/>
          <w:sz w:val="26"/>
          <w:szCs w:val="26"/>
          <w:lang w:eastAsia="ar-SA"/>
        </w:rPr>
        <w:t xml:space="preserve">information given by the premises. Student information system Kiosk help new student to register to the system and perform various operation in the campus area. In this project </w:t>
      </w:r>
      <w:r w:rsidR="00D311C5">
        <w:rPr>
          <w:rFonts w:ascii="Times New Roman" w:eastAsia="Times New Roman" w:hAnsi="Times New Roman" w:cs="Times New Roman"/>
          <w:bCs/>
          <w:sz w:val="26"/>
          <w:szCs w:val="26"/>
          <w:lang w:eastAsia="ar-SA"/>
        </w:rPr>
        <w:t>I</w:t>
      </w:r>
      <w:r w:rsidR="008839C1">
        <w:rPr>
          <w:rFonts w:ascii="Times New Roman" w:eastAsia="Times New Roman" w:hAnsi="Times New Roman" w:cs="Times New Roman"/>
          <w:bCs/>
          <w:sz w:val="26"/>
          <w:szCs w:val="26"/>
          <w:lang w:eastAsia="ar-SA"/>
        </w:rPr>
        <w:t xml:space="preserve"> have chance to involved in many fields starting from the primary research to the end of development of the software. I am also </w:t>
      </w:r>
      <w:r w:rsidR="00D311C5">
        <w:rPr>
          <w:rFonts w:ascii="Times New Roman" w:eastAsia="Times New Roman" w:hAnsi="Times New Roman" w:cs="Times New Roman"/>
          <w:bCs/>
          <w:sz w:val="26"/>
          <w:szCs w:val="26"/>
          <w:lang w:eastAsia="ar-SA"/>
        </w:rPr>
        <w:t>involved</w:t>
      </w:r>
      <w:r w:rsidR="008839C1">
        <w:rPr>
          <w:rFonts w:ascii="Times New Roman" w:eastAsia="Times New Roman" w:hAnsi="Times New Roman" w:cs="Times New Roman"/>
          <w:bCs/>
          <w:sz w:val="26"/>
          <w:szCs w:val="26"/>
          <w:lang w:eastAsia="ar-SA"/>
        </w:rPr>
        <w:t xml:space="preserve"> in the design and </w:t>
      </w:r>
      <w:r w:rsidR="00D311C5">
        <w:rPr>
          <w:rFonts w:ascii="Times New Roman" w:eastAsia="Times New Roman" w:hAnsi="Times New Roman" w:cs="Times New Roman"/>
          <w:bCs/>
          <w:sz w:val="26"/>
          <w:szCs w:val="26"/>
          <w:lang w:eastAsia="ar-SA"/>
        </w:rPr>
        <w:t>prototyping of the software. I involved with every group member of the project so that each point view can be consider while designing prototype</w:t>
      </w:r>
      <w:r w:rsidR="00035E9B">
        <w:rPr>
          <w:rFonts w:ascii="Times New Roman" w:eastAsia="Times New Roman" w:hAnsi="Times New Roman" w:cs="Times New Roman"/>
          <w:bCs/>
          <w:sz w:val="26"/>
          <w:szCs w:val="26"/>
          <w:lang w:eastAsia="ar-SA"/>
        </w:rPr>
        <w:t>. I have also worked in the design and implementation part of diagram such as use-case and activity diagram.</w:t>
      </w:r>
    </w:p>
    <w:p w:rsidR="00035E9B" w:rsidRDefault="00035E9B" w:rsidP="002073F7">
      <w:pPr>
        <w:suppressAutoHyphens/>
        <w:spacing w:after="120"/>
        <w:jc w:val="both"/>
        <w:rPr>
          <w:rFonts w:ascii="Times New Roman" w:eastAsia="Times New Roman" w:hAnsi="Times New Roman" w:cs="Times New Roman"/>
          <w:bCs/>
          <w:sz w:val="26"/>
          <w:szCs w:val="26"/>
          <w:lang w:eastAsia="ar-SA"/>
        </w:rPr>
      </w:pPr>
    </w:p>
    <w:p w:rsidR="00035E9B" w:rsidRPr="006A5487" w:rsidRDefault="00035E9B" w:rsidP="002073F7">
      <w:pPr>
        <w:suppressAutoHyphens/>
        <w:spacing w:after="120"/>
        <w:jc w:val="both"/>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In this I got opportunities to learn how to develop the desktop application through java programming language and oracle database. In this semester I got chance to explore design and implementation rather than development of the software only. In this project I got chance to work on the project and work on module and embed to the system.</w:t>
      </w:r>
    </w:p>
    <w:p w:rsidR="009C4B26" w:rsidRDefault="009C4B26" w:rsidP="0080366F">
      <w:pPr>
        <w:suppressAutoHyphens/>
        <w:spacing w:after="120"/>
        <w:rPr>
          <w:rFonts w:ascii="Times New Roman" w:eastAsia="Times New Roman" w:hAnsi="Times New Roman" w:cs="Times New Roman"/>
          <w:bCs/>
          <w:sz w:val="26"/>
          <w:szCs w:val="26"/>
          <w:lang w:eastAsia="ar-SA"/>
        </w:rPr>
      </w:pPr>
    </w:p>
    <w:p w:rsidR="007D6FDB" w:rsidRPr="00CA3F15" w:rsidRDefault="00CA3F15" w:rsidP="0080366F">
      <w:pPr>
        <w:suppressAutoHyphens/>
        <w:spacing w:after="120"/>
        <w:rPr>
          <w:rFonts w:ascii="Times New Roman" w:eastAsia="Times New Roman" w:hAnsi="Times New Roman" w:cs="Times New Roman"/>
          <w:b/>
          <w:bCs/>
          <w:sz w:val="30"/>
          <w:szCs w:val="30"/>
          <w:lang w:eastAsia="ar-SA"/>
        </w:rPr>
      </w:pPr>
      <w:r w:rsidRPr="00CA3F15">
        <w:rPr>
          <w:rFonts w:ascii="Times New Roman" w:eastAsia="Times New Roman" w:hAnsi="Times New Roman" w:cs="Times New Roman"/>
          <w:b/>
          <w:bCs/>
          <w:sz w:val="30"/>
          <w:szCs w:val="30"/>
          <w:lang w:eastAsia="ar-SA"/>
        </w:rPr>
        <w:t xml:space="preserve">                        </w:t>
      </w:r>
      <w:r>
        <w:rPr>
          <w:rFonts w:ascii="Times New Roman" w:eastAsia="Times New Roman" w:hAnsi="Times New Roman" w:cs="Times New Roman"/>
          <w:b/>
          <w:bCs/>
          <w:sz w:val="30"/>
          <w:szCs w:val="30"/>
          <w:lang w:eastAsia="ar-SA"/>
        </w:rPr>
        <w:t xml:space="preserve">                          </w:t>
      </w:r>
      <w:r w:rsidRPr="00CA3F15">
        <w:rPr>
          <w:rFonts w:ascii="Times New Roman" w:eastAsia="Times New Roman" w:hAnsi="Times New Roman" w:cs="Times New Roman"/>
          <w:b/>
          <w:bCs/>
          <w:sz w:val="30"/>
          <w:szCs w:val="30"/>
          <w:lang w:eastAsia="ar-SA"/>
        </w:rPr>
        <w:t xml:space="preserve">Work Division </w:t>
      </w:r>
    </w:p>
    <w:p w:rsidR="0080366F" w:rsidRDefault="007C1833" w:rsidP="0080366F">
      <w:pPr>
        <w:suppressAutoHyphens/>
        <w:spacing w:after="120"/>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 xml:space="preserve"> </w:t>
      </w:r>
      <w:r w:rsidR="0080366F" w:rsidRPr="0080366F">
        <w:rPr>
          <w:rFonts w:ascii="Times New Roman" w:eastAsia="Times New Roman" w:hAnsi="Times New Roman" w:cs="Times New Roman"/>
          <w:bCs/>
          <w:sz w:val="26"/>
          <w:szCs w:val="26"/>
          <w:lang w:eastAsia="ar-SA"/>
        </w:rPr>
        <w:t xml:space="preserve"> </w:t>
      </w:r>
    </w:p>
    <w:tbl>
      <w:tblPr>
        <w:tblStyle w:val="TableGrid"/>
        <w:tblW w:w="10037" w:type="dxa"/>
        <w:tblLook w:val="04A0" w:firstRow="1" w:lastRow="0" w:firstColumn="1" w:lastColumn="0" w:noHBand="0" w:noVBand="1"/>
      </w:tblPr>
      <w:tblGrid>
        <w:gridCol w:w="1140"/>
        <w:gridCol w:w="1814"/>
        <w:gridCol w:w="3939"/>
        <w:gridCol w:w="3144"/>
      </w:tblGrid>
      <w:tr w:rsidR="00E17D89" w:rsidTr="00083D11">
        <w:trPr>
          <w:trHeight w:val="830"/>
        </w:trPr>
        <w:tc>
          <w:tcPr>
            <w:tcW w:w="1140" w:type="dxa"/>
          </w:tcPr>
          <w:p w:rsidR="00E17D89" w:rsidRPr="009C3E35" w:rsidRDefault="00E17D89"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S. N.</w:t>
            </w:r>
          </w:p>
        </w:tc>
        <w:tc>
          <w:tcPr>
            <w:tcW w:w="1814" w:type="dxa"/>
          </w:tcPr>
          <w:p w:rsidR="00E17D89" w:rsidRPr="009C3E35"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Name</w:t>
            </w:r>
          </w:p>
        </w:tc>
        <w:tc>
          <w:tcPr>
            <w:tcW w:w="3939" w:type="dxa"/>
          </w:tcPr>
          <w:p w:rsidR="00E17D89"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 GUI &amp;  </w:t>
            </w:r>
            <w:r>
              <w:rPr>
                <w:rFonts w:eastAsia="Times New Roman"/>
                <w:b/>
                <w:bCs/>
                <w:sz w:val="26"/>
                <w:szCs w:val="26"/>
                <w:lang w:eastAsia="ar-SA"/>
              </w:rPr>
              <w:t xml:space="preserve">                         </w:t>
            </w:r>
          </w:p>
          <w:p w:rsidR="00E17D89" w:rsidRPr="009C3E35" w:rsidRDefault="00E17D89"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Implementation</w:t>
            </w:r>
          </w:p>
        </w:tc>
        <w:tc>
          <w:tcPr>
            <w:tcW w:w="3144" w:type="dxa"/>
          </w:tcPr>
          <w:p w:rsidR="00E17D89" w:rsidRDefault="00E17D89"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Diagrams &amp;    </w:t>
            </w:r>
            <w:r>
              <w:rPr>
                <w:rFonts w:eastAsia="Times New Roman"/>
                <w:b/>
                <w:bCs/>
                <w:sz w:val="26"/>
                <w:szCs w:val="26"/>
                <w:lang w:eastAsia="ar-SA"/>
              </w:rPr>
              <w:t xml:space="preserve">  </w:t>
            </w:r>
          </w:p>
          <w:p w:rsidR="00E17D89" w:rsidRDefault="00E17D89" w:rsidP="00083D11">
            <w:pPr>
              <w:suppressAutoHyphens/>
              <w:spacing w:after="120"/>
              <w:rPr>
                <w:rFonts w:eastAsia="Times New Roman"/>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Documentation</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1</w:t>
            </w:r>
          </w:p>
        </w:tc>
        <w:tc>
          <w:tcPr>
            <w:tcW w:w="1814" w:type="dxa"/>
          </w:tcPr>
          <w:p w:rsidR="00E17D89" w:rsidRDefault="00E17D89" w:rsidP="00083D11">
            <w:pPr>
              <w:suppressAutoHyphens/>
              <w:spacing w:after="120"/>
              <w:rPr>
                <w:rFonts w:eastAsia="Times New Roman"/>
                <w:bCs/>
                <w:sz w:val="26"/>
                <w:szCs w:val="26"/>
                <w:lang w:eastAsia="ar-SA"/>
              </w:rPr>
            </w:pPr>
            <w:r w:rsidRPr="00981132">
              <w:rPr>
                <w:rFonts w:eastAsia="Times New Roman"/>
                <w:color w:val="000000" w:themeColor="text1"/>
              </w:rPr>
              <w:t>Kshitij Bajagain</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Student Dashboard , Events &amp; Booking, My/All Booking , Account Details ,Clubs , Admin Dashboard design and their functionalities</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ER Diagram, Class Diagram, Design and implementation, work division. </w:t>
            </w:r>
          </w:p>
        </w:tc>
      </w:tr>
      <w:tr w:rsidR="00E17D89" w:rsidTr="00083D11">
        <w:trPr>
          <w:trHeight w:val="1045"/>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2</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Lokendra Dangi</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Add </w:t>
            </w:r>
            <w:proofErr w:type="gramStart"/>
            <w:r>
              <w:rPr>
                <w:rFonts w:eastAsia="Times New Roman"/>
                <w:bCs/>
                <w:sz w:val="26"/>
                <w:szCs w:val="26"/>
                <w:lang w:eastAsia="ar-SA"/>
              </w:rPr>
              <w:t>Events ,</w:t>
            </w:r>
            <w:proofErr w:type="gramEnd"/>
            <w:r>
              <w:rPr>
                <w:rFonts w:eastAsia="Times New Roman"/>
                <w:bCs/>
                <w:sz w:val="26"/>
                <w:szCs w:val="26"/>
                <w:lang w:eastAsia="ar-SA"/>
              </w:rPr>
              <w:t xml:space="preserve"> Alter Events , Update Events, design and their functionalities </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UseCase Diagram, Class Diagram, Introduction of report, Testing part.</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lastRenderedPageBreak/>
              <w:t xml:space="preserve">      3</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Buddha Lama</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Register Page , Login Page , Why Us , Help, Brochure, Accommodation , User Information(admin) design and their functionalities</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Project plan.</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4</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Prabin Chapagain</w:t>
            </w:r>
          </w:p>
        </w:tc>
        <w:tc>
          <w:tcPr>
            <w:tcW w:w="3939" w:type="dxa"/>
          </w:tcPr>
          <w:p w:rsidR="00E17D89" w:rsidRDefault="00E17D89" w:rsidP="00083D11">
            <w:pPr>
              <w:suppressAutoHyphens/>
              <w:spacing w:after="120"/>
              <w:jc w:val="both"/>
              <w:rPr>
                <w:rFonts w:eastAsia="Times New Roman"/>
                <w:bCs/>
                <w:sz w:val="26"/>
                <w:szCs w:val="26"/>
                <w:lang w:eastAsia="ar-SA"/>
              </w:rPr>
            </w:pPr>
            <w:r>
              <w:rPr>
                <w:rFonts w:eastAsia="Times New Roman"/>
                <w:bCs/>
                <w:sz w:val="26"/>
                <w:szCs w:val="26"/>
                <w:lang w:eastAsia="ar-SA"/>
              </w:rPr>
              <w:t>Browser Functionality , Campuses (Luton, Bedford, Aylesbury, Milton Keynes, Putter ridge , Patan College) ,Education Loan</w:t>
            </w:r>
            <w:r w:rsidR="00387599">
              <w:rPr>
                <w:rFonts w:eastAsia="Times New Roman"/>
                <w:bCs/>
                <w:sz w:val="26"/>
                <w:szCs w:val="26"/>
                <w:lang w:eastAsia="ar-SA"/>
              </w:rPr>
              <w:t>, Delete Events</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Activity Diagram, Class Diagram, agile and primary research.</w:t>
            </w:r>
          </w:p>
        </w:tc>
      </w:tr>
      <w:tr w:rsidR="00E17D89" w:rsidTr="00083D11">
        <w:trPr>
          <w:trHeight w:val="1322"/>
        </w:trPr>
        <w:tc>
          <w:tcPr>
            <w:tcW w:w="1140"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      5</w:t>
            </w:r>
          </w:p>
        </w:tc>
        <w:tc>
          <w:tcPr>
            <w:tcW w:w="1814" w:type="dxa"/>
          </w:tcPr>
          <w:p w:rsidR="00E17D89" w:rsidRDefault="00E17D89" w:rsidP="00083D11">
            <w:pPr>
              <w:suppressAutoHyphens/>
              <w:spacing w:after="120"/>
              <w:rPr>
                <w:rFonts w:eastAsia="Times New Roman"/>
                <w:bCs/>
                <w:sz w:val="26"/>
                <w:szCs w:val="26"/>
                <w:lang w:eastAsia="ar-SA"/>
              </w:rPr>
            </w:pPr>
            <w:r>
              <w:rPr>
                <w:rFonts w:eastAsia="Times New Roman"/>
                <w:color w:val="000000" w:themeColor="text1"/>
              </w:rPr>
              <w:t>Prajwol Thapa</w:t>
            </w:r>
          </w:p>
        </w:tc>
        <w:tc>
          <w:tcPr>
            <w:tcW w:w="3939"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 xml:space="preserve">Splash   Screen , Kiosk Main Home Courses(Undergraduate , graduate ,      Foundation   and  International Students) , Invoice Generation </w:t>
            </w:r>
          </w:p>
        </w:tc>
        <w:tc>
          <w:tcPr>
            <w:tcW w:w="3144" w:type="dxa"/>
          </w:tcPr>
          <w:p w:rsidR="00E17D89" w:rsidRDefault="00E17D89"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aims and objectives and critical analysis.</w:t>
            </w:r>
          </w:p>
        </w:tc>
      </w:tr>
    </w:tbl>
    <w:p w:rsidR="009C3E35" w:rsidRDefault="009C3E35" w:rsidP="0080366F">
      <w:pPr>
        <w:suppressAutoHyphens/>
        <w:spacing w:after="120"/>
        <w:rPr>
          <w:rFonts w:ascii="Times New Roman" w:eastAsia="Times New Roman" w:hAnsi="Times New Roman" w:cs="Times New Roman"/>
          <w:bCs/>
          <w:sz w:val="26"/>
          <w:szCs w:val="26"/>
          <w:lang w:eastAsia="ar-SA"/>
        </w:rPr>
      </w:pPr>
    </w:p>
    <w:p w:rsidR="00967CD5" w:rsidRDefault="00967CD5" w:rsidP="0080366F">
      <w:pPr>
        <w:suppressAutoHyphens/>
        <w:spacing w:after="120"/>
        <w:rPr>
          <w:rFonts w:ascii="Times New Roman" w:eastAsia="Times New Roman" w:hAnsi="Times New Roman" w:cs="Times New Roman"/>
          <w:bCs/>
          <w:sz w:val="26"/>
          <w:szCs w:val="26"/>
          <w:lang w:eastAsia="ar-SA"/>
        </w:rPr>
      </w:pPr>
    </w:p>
    <w:p w:rsidR="009C3E35" w:rsidRDefault="00EF1EEB" w:rsidP="00306E90">
      <w:pPr>
        <w:suppressAutoHyphens/>
        <w:spacing w:after="120"/>
        <w:jc w:val="both"/>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Every team member has contributed a</w:t>
      </w:r>
      <w:r w:rsidR="00D63926">
        <w:rPr>
          <w:rFonts w:ascii="Times New Roman" w:eastAsia="Times New Roman" w:hAnsi="Times New Roman" w:cs="Times New Roman"/>
          <w:bCs/>
          <w:sz w:val="26"/>
          <w:szCs w:val="26"/>
          <w:lang w:eastAsia="ar-SA"/>
        </w:rPr>
        <w:t xml:space="preserve">ccording work division mentioned </w:t>
      </w:r>
      <w:r>
        <w:rPr>
          <w:rFonts w:ascii="Times New Roman" w:eastAsia="Times New Roman" w:hAnsi="Times New Roman" w:cs="Times New Roman"/>
          <w:bCs/>
          <w:sz w:val="26"/>
          <w:szCs w:val="26"/>
          <w:lang w:eastAsia="ar-SA"/>
        </w:rPr>
        <w:t xml:space="preserve">above. </w:t>
      </w:r>
      <w:r w:rsidR="00D63926">
        <w:rPr>
          <w:rFonts w:ascii="Times New Roman" w:eastAsia="Times New Roman" w:hAnsi="Times New Roman" w:cs="Times New Roman"/>
          <w:bCs/>
          <w:sz w:val="26"/>
          <w:szCs w:val="26"/>
          <w:lang w:eastAsia="ar-SA"/>
        </w:rPr>
        <w:t xml:space="preserve"> I worked and contributed my portion during the whole software development phase</w:t>
      </w:r>
      <w:r>
        <w:rPr>
          <w:rFonts w:ascii="Times New Roman" w:eastAsia="Times New Roman" w:hAnsi="Times New Roman" w:cs="Times New Roman"/>
          <w:bCs/>
          <w:sz w:val="26"/>
          <w:szCs w:val="26"/>
          <w:lang w:eastAsia="ar-SA"/>
        </w:rPr>
        <w:t xml:space="preserve"> according above work division only</w:t>
      </w:r>
      <w:r w:rsidR="00D63926">
        <w:rPr>
          <w:rFonts w:ascii="Times New Roman" w:eastAsia="Times New Roman" w:hAnsi="Times New Roman" w:cs="Times New Roman"/>
          <w:bCs/>
          <w:sz w:val="26"/>
          <w:szCs w:val="26"/>
          <w:lang w:eastAsia="ar-SA"/>
        </w:rPr>
        <w:t>.</w:t>
      </w:r>
      <w:r w:rsidR="00AC4B90">
        <w:rPr>
          <w:rFonts w:ascii="Times New Roman" w:eastAsia="Times New Roman" w:hAnsi="Times New Roman" w:cs="Times New Roman"/>
          <w:bCs/>
          <w:sz w:val="26"/>
          <w:szCs w:val="26"/>
          <w:lang w:eastAsia="ar-SA"/>
        </w:rPr>
        <w:t xml:space="preserve"> My work with screenshots along with co</w:t>
      </w:r>
      <w:r w:rsidR="00306E90">
        <w:rPr>
          <w:rFonts w:ascii="Times New Roman" w:eastAsia="Times New Roman" w:hAnsi="Times New Roman" w:cs="Times New Roman"/>
          <w:bCs/>
          <w:sz w:val="26"/>
          <w:szCs w:val="26"/>
          <w:lang w:eastAsia="ar-SA"/>
        </w:rPr>
        <w:t xml:space="preserve">de snippets are mentioned in </w:t>
      </w:r>
      <w:r w:rsidR="00C06744">
        <w:rPr>
          <w:rFonts w:ascii="Times New Roman" w:eastAsia="Times New Roman" w:hAnsi="Times New Roman" w:cs="Times New Roman"/>
          <w:bCs/>
          <w:sz w:val="26"/>
          <w:szCs w:val="26"/>
          <w:lang w:eastAsia="ar-SA"/>
        </w:rPr>
        <w:t>my contribution</w:t>
      </w:r>
      <w:r w:rsidR="00306E90">
        <w:rPr>
          <w:rFonts w:ascii="Times New Roman" w:eastAsia="Times New Roman" w:hAnsi="Times New Roman" w:cs="Times New Roman"/>
          <w:bCs/>
          <w:sz w:val="26"/>
          <w:szCs w:val="26"/>
          <w:lang w:eastAsia="ar-SA"/>
        </w:rPr>
        <w:t xml:space="preserve"> part of this individual reflective report.</w:t>
      </w:r>
    </w:p>
    <w:p w:rsidR="009C3E35" w:rsidRDefault="009C3E35" w:rsidP="0080366F">
      <w:pPr>
        <w:suppressAutoHyphens/>
        <w:spacing w:after="120"/>
        <w:rPr>
          <w:rFonts w:ascii="Times New Roman" w:eastAsia="Times New Roman" w:hAnsi="Times New Roman" w:cs="Times New Roman"/>
          <w:bCs/>
          <w:sz w:val="26"/>
          <w:szCs w:val="26"/>
          <w:lang w:eastAsia="ar-SA"/>
        </w:rPr>
      </w:pPr>
    </w:p>
    <w:p w:rsidR="009C3E35" w:rsidRPr="00097D59" w:rsidRDefault="009C3E35" w:rsidP="00097D59">
      <w:pPr>
        <w:suppressAutoHyphens/>
        <w:spacing w:after="120"/>
        <w:rPr>
          <w:rFonts w:ascii="Times New Roman" w:eastAsia="Times New Roman" w:hAnsi="Times New Roman" w:cs="Times New Roman"/>
          <w:bCs/>
          <w:sz w:val="26"/>
          <w:szCs w:val="26"/>
          <w:lang w:eastAsia="ar-SA"/>
        </w:rPr>
      </w:pPr>
    </w:p>
    <w:p w:rsidR="001A2D73" w:rsidRDefault="001A2D73" w:rsidP="0080366F">
      <w:pPr>
        <w:suppressAutoHyphens/>
        <w:spacing w:after="120"/>
        <w:rPr>
          <w:rFonts w:ascii="Arial" w:eastAsia="Times New Roman" w:hAnsi="Arial" w:cs="Arial"/>
          <w:bCs/>
          <w:lang w:eastAsia="ar-SA"/>
        </w:rPr>
      </w:pPr>
    </w:p>
    <w:p w:rsidR="00683DEC" w:rsidRDefault="00812690" w:rsidP="00514DDB">
      <w:pPr>
        <w:suppressAutoHyphens/>
        <w:spacing w:after="120"/>
        <w:rPr>
          <w:rFonts w:ascii="Arial" w:eastAsia="Times New Roman" w:hAnsi="Arial" w:cs="Arial"/>
          <w:bCs/>
          <w:lang w:eastAsia="ar-SA"/>
        </w:rPr>
      </w:pPr>
      <w:r>
        <w:rPr>
          <w:rFonts w:ascii="Arial" w:eastAsia="Times New Roman" w:hAnsi="Arial" w:cs="Arial"/>
          <w:bCs/>
          <w:lang w:eastAsia="ar-SA"/>
        </w:rPr>
        <w:t xml:space="preserve">Evaluating team member’s </w:t>
      </w:r>
      <w:proofErr w:type="gramStart"/>
      <w:r w:rsidR="00514DDB">
        <w:rPr>
          <w:rFonts w:ascii="Arial" w:eastAsia="Times New Roman" w:hAnsi="Arial" w:cs="Arial"/>
          <w:bCs/>
          <w:lang w:eastAsia="ar-SA"/>
        </w:rPr>
        <w:t>work</w:t>
      </w:r>
      <w:proofErr w:type="gramEnd"/>
      <w:r w:rsidR="00514DDB">
        <w:rPr>
          <w:rFonts w:ascii="Arial" w:eastAsia="Times New Roman" w:hAnsi="Arial" w:cs="Arial"/>
          <w:bCs/>
          <w:lang w:eastAsia="ar-SA"/>
        </w:rPr>
        <w:t xml:space="preserve"> I have attested a table below which rates their work during project development.</w:t>
      </w:r>
    </w:p>
    <w:p w:rsidR="00683DEC" w:rsidRDefault="00683DEC" w:rsidP="0098439E">
      <w:pPr>
        <w:suppressAutoHyphens/>
        <w:spacing w:after="120"/>
        <w:ind w:left="630"/>
        <w:rPr>
          <w:rFonts w:ascii="Arial" w:eastAsia="Times New Roman" w:hAnsi="Arial" w:cs="Arial"/>
          <w:bCs/>
          <w:lang w:eastAsia="ar-SA"/>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514DDB" w:rsidTr="00E24AA2">
        <w:tc>
          <w:tcPr>
            <w:tcW w:w="1908" w:type="dxa"/>
          </w:tcPr>
          <w:p w:rsidR="00514DDB" w:rsidRDefault="00514DDB" w:rsidP="00E24AA2">
            <w:pPr>
              <w:jc w:val="center"/>
            </w:pPr>
            <w:r>
              <w:t>Student Number</w:t>
            </w:r>
          </w:p>
        </w:tc>
        <w:tc>
          <w:tcPr>
            <w:tcW w:w="2520" w:type="dxa"/>
          </w:tcPr>
          <w:p w:rsidR="00514DDB" w:rsidRDefault="00514DDB" w:rsidP="00E24AA2">
            <w:pPr>
              <w:jc w:val="center"/>
            </w:pPr>
            <w:r>
              <w:t>First Name</w:t>
            </w:r>
          </w:p>
        </w:tc>
        <w:tc>
          <w:tcPr>
            <w:tcW w:w="3060" w:type="dxa"/>
          </w:tcPr>
          <w:p w:rsidR="00514DDB" w:rsidRDefault="00514DDB" w:rsidP="00E24AA2">
            <w:pPr>
              <w:jc w:val="center"/>
            </w:pPr>
            <w:r>
              <w:t>Last Name</w:t>
            </w:r>
          </w:p>
        </w:tc>
        <w:tc>
          <w:tcPr>
            <w:tcW w:w="1443" w:type="dxa"/>
          </w:tcPr>
          <w:p w:rsidR="00514DDB" w:rsidRDefault="00514DDB" w:rsidP="00E24AA2">
            <w:pPr>
              <w:jc w:val="center"/>
            </w:pPr>
            <w:r>
              <w:t>Contribution</w:t>
            </w:r>
          </w:p>
          <w:p w:rsidR="00514DDB" w:rsidRDefault="00514DDB" w:rsidP="00E24AA2">
            <w:pPr>
              <w:jc w:val="center"/>
            </w:pPr>
            <w:r>
              <w:t>(N,S,I)</w:t>
            </w:r>
          </w:p>
        </w:tc>
      </w:tr>
      <w:tr w:rsidR="00514DDB" w:rsidTr="00E24AA2">
        <w:tc>
          <w:tcPr>
            <w:tcW w:w="1908" w:type="dxa"/>
          </w:tcPr>
          <w:p w:rsidR="00514DDB" w:rsidRPr="00A117FC" w:rsidRDefault="001F37C0"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1723936</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Buddha </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Lama</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2F0DB6" w:rsidTr="00E24AA2">
        <w:tc>
          <w:tcPr>
            <w:tcW w:w="1908"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1723333</w:t>
            </w:r>
          </w:p>
        </w:tc>
        <w:tc>
          <w:tcPr>
            <w:tcW w:w="2520"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Kshitij </w:t>
            </w:r>
          </w:p>
        </w:tc>
        <w:tc>
          <w:tcPr>
            <w:tcW w:w="3060" w:type="dxa"/>
          </w:tcPr>
          <w:p w:rsidR="002F0DB6" w:rsidRDefault="0095547F"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Bajagain</w:t>
            </w:r>
          </w:p>
        </w:tc>
        <w:tc>
          <w:tcPr>
            <w:tcW w:w="1443" w:type="dxa"/>
          </w:tcPr>
          <w:p w:rsidR="002F0DB6"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1721484</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Prabin</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Chapagain</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1F37C0"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1721479</w:t>
            </w:r>
          </w:p>
        </w:tc>
        <w:tc>
          <w:tcPr>
            <w:tcW w:w="252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Prajwol</w:t>
            </w:r>
          </w:p>
        </w:tc>
        <w:tc>
          <w:tcPr>
            <w:tcW w:w="3060" w:type="dxa"/>
          </w:tcPr>
          <w:p w:rsidR="00514DDB" w:rsidRPr="00A117FC" w:rsidRDefault="002F0DB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Thapa</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bl>
    <w:p w:rsidR="00514DDB" w:rsidRDefault="00514DDB" w:rsidP="00514DDB">
      <w:r w:rsidRPr="00B6317C">
        <w:rPr>
          <w:b/>
          <w:bCs/>
        </w:rPr>
        <w:t>S</w:t>
      </w:r>
      <w:r>
        <w:t xml:space="preserve"> -Significant (The group member’s work was integral to the overall submission)</w:t>
      </w:r>
    </w:p>
    <w:p w:rsidR="00514DDB" w:rsidRDefault="00514DDB" w:rsidP="00514DDB">
      <w:r w:rsidRPr="00B6317C">
        <w:rPr>
          <w:b/>
          <w:bCs/>
        </w:rPr>
        <w:lastRenderedPageBreak/>
        <w:t>N</w:t>
      </w:r>
      <w:r>
        <w:t xml:space="preserve"> -No Contribution (The group member took no part in the project submission) </w:t>
      </w:r>
    </w:p>
    <w:p w:rsidR="00514DDB" w:rsidRDefault="00514DDB" w:rsidP="00514DDB">
      <w:r w:rsidRPr="00B6317C">
        <w:rPr>
          <w:b/>
          <w:bCs/>
        </w:rPr>
        <w:t>I</w:t>
      </w:r>
      <w:r>
        <w:t xml:space="preserve"> -Insignificant (The group member’s work made little difference to the overall submission)</w:t>
      </w:r>
    </w:p>
    <w:p w:rsidR="00683DEC" w:rsidRDefault="00683DEC" w:rsidP="0098439E">
      <w:pPr>
        <w:suppressAutoHyphens/>
        <w:spacing w:after="120"/>
        <w:ind w:left="630"/>
        <w:rPr>
          <w:rFonts w:ascii="Arial" w:eastAsia="Times New Roman" w:hAnsi="Arial" w:cs="Arial"/>
          <w:bCs/>
          <w:lang w:eastAsia="ar-SA"/>
        </w:rPr>
      </w:pPr>
    </w:p>
    <w:p w:rsidR="00AB3C75" w:rsidRDefault="00AB3C75" w:rsidP="00AB3C75">
      <w:pPr>
        <w:suppressAutoHyphens/>
        <w:spacing w:after="120"/>
        <w:rPr>
          <w:rFonts w:ascii="Arial" w:eastAsia="Times New Roman" w:hAnsi="Arial" w:cs="Arial"/>
          <w:bCs/>
          <w:lang w:eastAsia="ar-SA"/>
        </w:rPr>
      </w:pPr>
      <w:r>
        <w:rPr>
          <w:rFonts w:ascii="Arial" w:eastAsia="Times New Roman" w:hAnsi="Arial" w:cs="Arial"/>
          <w:bCs/>
          <w:lang w:eastAsia="ar-SA"/>
        </w:rPr>
        <w:t xml:space="preserve">At </w:t>
      </w:r>
      <w:r w:rsidR="00630911">
        <w:rPr>
          <w:rFonts w:ascii="Arial" w:eastAsia="Times New Roman" w:hAnsi="Arial" w:cs="Arial"/>
          <w:bCs/>
          <w:lang w:eastAsia="ar-SA"/>
        </w:rPr>
        <w:t>last, I</w:t>
      </w:r>
      <w:r>
        <w:rPr>
          <w:rFonts w:ascii="Arial" w:eastAsia="Times New Roman" w:hAnsi="Arial" w:cs="Arial"/>
          <w:bCs/>
          <w:lang w:eastAsia="ar-SA"/>
        </w:rPr>
        <w:t xml:space="preserve"> am so proud that my group successfully did the project .It was great opportunity working with awesome team-members I had incredible time working with my team member. </w:t>
      </w:r>
    </w:p>
    <w:p w:rsidR="00967CD5" w:rsidRDefault="00967CD5" w:rsidP="00B34DEB">
      <w:pPr>
        <w:suppressAutoHyphens/>
        <w:spacing w:after="120"/>
        <w:rPr>
          <w:rFonts w:ascii="Arial" w:eastAsia="Times New Roman" w:hAnsi="Arial" w:cs="Arial"/>
          <w:bCs/>
          <w:lang w:eastAsia="ar-SA"/>
        </w:rPr>
      </w:pPr>
    </w:p>
    <w:p w:rsidR="0098439E" w:rsidRDefault="00967CD5" w:rsidP="0098439E">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My Contribution</w:t>
      </w:r>
      <w:r w:rsidR="0098439E" w:rsidRPr="0098439E">
        <w:rPr>
          <w:rFonts w:ascii="Times New Roman" w:eastAsia="Times New Roman" w:hAnsi="Times New Roman" w:cs="Times New Roman"/>
          <w:b/>
          <w:bCs/>
          <w:lang w:eastAsia="ar-SA"/>
        </w:rPr>
        <w:t xml:space="preserve"> Snippets</w:t>
      </w:r>
      <w:r>
        <w:rPr>
          <w:rFonts w:ascii="Times New Roman" w:eastAsia="Times New Roman" w:hAnsi="Times New Roman" w:cs="Times New Roman"/>
          <w:b/>
          <w:bCs/>
          <w:lang w:eastAsia="ar-SA"/>
        </w:rPr>
        <w:t>:</w:t>
      </w:r>
    </w:p>
    <w:p w:rsidR="00683DEC" w:rsidRDefault="00514DDB" w:rsidP="0098439E">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ab/>
        <w:t xml:space="preserve">These are following snippets of my work division which I did during software </w:t>
      </w:r>
      <w:r w:rsidR="008839C1">
        <w:rPr>
          <w:rFonts w:ascii="Times New Roman" w:eastAsia="Times New Roman" w:hAnsi="Times New Roman" w:cs="Times New Roman"/>
          <w:b/>
          <w:bCs/>
          <w:lang w:eastAsia="ar-SA"/>
        </w:rPr>
        <w:t>development.</w:t>
      </w:r>
    </w:p>
    <w:p w:rsidR="00683DEC" w:rsidRDefault="00683DEC" w:rsidP="0098439E">
      <w:pPr>
        <w:suppressAutoHyphens/>
        <w:spacing w:after="120"/>
        <w:rPr>
          <w:rFonts w:ascii="Times New Roman" w:eastAsia="Times New Roman" w:hAnsi="Times New Roman" w:cs="Times New Roman"/>
          <w:b/>
          <w:bCs/>
          <w:lang w:eastAsia="ar-SA"/>
        </w:rPr>
      </w:pPr>
    </w:p>
    <w:p w:rsidR="00683DEC" w:rsidRPr="00683DEC" w:rsidRDefault="00967CD5" w:rsidP="00683DEC">
      <w:pPr>
        <w:pStyle w:val="ListParagraph"/>
        <w:numPr>
          <w:ilvl w:val="0"/>
          <w:numId w:val="7"/>
        </w:num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UML Diagrams(</w:t>
      </w:r>
      <w:r w:rsidR="00A81BFB">
        <w:rPr>
          <w:rFonts w:ascii="Times New Roman" w:eastAsia="Times New Roman" w:hAnsi="Times New Roman" w:cs="Times New Roman"/>
          <w:b/>
          <w:bCs/>
          <w:lang w:eastAsia="ar-SA"/>
        </w:rPr>
        <w:t>Use-Case</w:t>
      </w:r>
      <w:r>
        <w:rPr>
          <w:rFonts w:ascii="Times New Roman" w:eastAsia="Times New Roman" w:hAnsi="Times New Roman" w:cs="Times New Roman"/>
          <w:b/>
          <w:bCs/>
          <w:lang w:eastAsia="ar-SA"/>
        </w:rPr>
        <w:t xml:space="preserve"> </w:t>
      </w:r>
      <w:r w:rsidR="00683DEC">
        <w:rPr>
          <w:rFonts w:ascii="Times New Roman" w:eastAsia="Times New Roman" w:hAnsi="Times New Roman" w:cs="Times New Roman"/>
          <w:b/>
          <w:bCs/>
          <w:lang w:eastAsia="ar-SA"/>
        </w:rPr>
        <w:t>Diagram)</w:t>
      </w:r>
    </w:p>
    <w:p w:rsidR="0098439E" w:rsidRPr="0098439E" w:rsidRDefault="00630911" w:rsidP="0098439E">
      <w:pPr>
        <w:suppressAutoHyphens/>
        <w:spacing w:after="120"/>
        <w:rPr>
          <w:rFonts w:ascii="Times New Roman" w:eastAsia="Times New Roman" w:hAnsi="Times New Roman" w:cs="Times New Roman"/>
          <w:b/>
          <w:bCs/>
          <w:lang w:eastAsia="ar-SA"/>
        </w:rPr>
      </w:pPr>
      <w:r w:rsidRPr="00EA48B6">
        <w:rPr>
          <w:noProof/>
        </w:rPr>
        <w:drawing>
          <wp:anchor distT="0" distB="0" distL="114300" distR="114300" simplePos="0" relativeHeight="251662336" behindDoc="0" locked="0" layoutInCell="1" allowOverlap="1" wp14:anchorId="59045753">
            <wp:simplePos x="0" y="0"/>
            <wp:positionH relativeFrom="page">
              <wp:posOffset>276225</wp:posOffset>
            </wp:positionH>
            <wp:positionV relativeFrom="paragraph">
              <wp:posOffset>259080</wp:posOffset>
            </wp:positionV>
            <wp:extent cx="6934200" cy="5724538"/>
            <wp:effectExtent l="0" t="0" r="0" b="9525"/>
            <wp:wrapNone/>
            <wp:docPr id="26" name="Picture 26" descr="C:\Users\User\Desktop\UseCase Diagram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 Diagram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9842" cy="57374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670" w:rsidRDefault="00337670"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967CD5" w:rsidRDefault="00967CD5" w:rsidP="0080366F">
      <w:pPr>
        <w:suppressAutoHyphens/>
        <w:spacing w:after="120"/>
        <w:rPr>
          <w:rFonts w:ascii="Arial" w:eastAsia="Times New Roman" w:hAnsi="Arial" w:cs="Arial"/>
          <w:bCs/>
          <w:lang w:eastAsia="ar-SA"/>
        </w:rPr>
      </w:pPr>
    </w:p>
    <w:p w:rsidR="00967CD5" w:rsidRDefault="00967CD5" w:rsidP="0080366F">
      <w:pPr>
        <w:suppressAutoHyphens/>
        <w:spacing w:after="120"/>
        <w:rPr>
          <w:rFonts w:ascii="Arial" w:eastAsia="Times New Roman" w:hAnsi="Arial" w:cs="Arial"/>
          <w:bCs/>
          <w:lang w:eastAsia="ar-SA"/>
        </w:rPr>
      </w:pPr>
    </w:p>
    <w:p w:rsidR="009230C9" w:rsidRDefault="009230C9"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630911" w:rsidRDefault="00630911" w:rsidP="0080366F">
      <w:pPr>
        <w:suppressAutoHyphens/>
        <w:spacing w:after="120"/>
        <w:rPr>
          <w:rFonts w:ascii="Arial" w:eastAsia="Times New Roman" w:hAnsi="Arial" w:cs="Arial"/>
          <w:bCs/>
          <w:lang w:eastAsia="ar-SA"/>
        </w:rPr>
      </w:pPr>
    </w:p>
    <w:p w:rsidR="009230C9" w:rsidRDefault="009230C9" w:rsidP="0080366F">
      <w:pPr>
        <w:suppressAutoHyphens/>
        <w:spacing w:after="120"/>
        <w:rPr>
          <w:rFonts w:ascii="Arial" w:eastAsia="Times New Roman" w:hAnsi="Arial" w:cs="Arial"/>
          <w:bCs/>
          <w:lang w:eastAsia="ar-SA"/>
        </w:rPr>
      </w:pPr>
    </w:p>
    <w:p w:rsidR="00035E9B" w:rsidRDefault="00035E9B" w:rsidP="0080366F">
      <w:pPr>
        <w:suppressAutoHyphens/>
        <w:spacing w:after="120"/>
        <w:rPr>
          <w:rFonts w:ascii="Arial" w:eastAsia="Times New Roman" w:hAnsi="Arial" w:cs="Arial"/>
          <w:bCs/>
          <w:lang w:eastAsia="ar-SA"/>
        </w:rPr>
      </w:pPr>
    </w:p>
    <w:p w:rsidR="00630911" w:rsidRPr="00630911" w:rsidRDefault="00683DEC" w:rsidP="00630911">
      <w:pPr>
        <w:pStyle w:val="ListParagraph"/>
        <w:numPr>
          <w:ilvl w:val="0"/>
          <w:numId w:val="7"/>
        </w:numPr>
        <w:suppressAutoHyphens/>
        <w:spacing w:after="120"/>
        <w:rPr>
          <w:rFonts w:ascii="Times New Roman" w:eastAsia="Times New Roman" w:hAnsi="Times New Roman" w:cs="Times New Roman"/>
          <w:b/>
          <w:bCs/>
          <w:lang w:eastAsia="ar-SA"/>
        </w:rPr>
      </w:pPr>
      <w:r w:rsidRPr="00683DEC">
        <w:rPr>
          <w:rFonts w:ascii="Times New Roman" w:eastAsia="Times New Roman" w:hAnsi="Times New Roman" w:cs="Times New Roman"/>
          <w:b/>
          <w:bCs/>
          <w:lang w:eastAsia="ar-SA"/>
        </w:rPr>
        <w:t>GUI Templates which I did:</w:t>
      </w:r>
      <w:r w:rsidR="00B34DEB" w:rsidRPr="00B34DEB">
        <w:rPr>
          <w:rFonts w:ascii="Times New Roman" w:hAnsi="Times New Roman" w:cs="Times New Roman"/>
          <w:b/>
          <w:noProof/>
          <w:sz w:val="26"/>
          <w:szCs w:val="26"/>
        </w:rPr>
        <w:t xml:space="preserve"> </w:t>
      </w:r>
    </w:p>
    <w:p w:rsidR="00B34DEB" w:rsidRPr="00263B70" w:rsidRDefault="00630911" w:rsidP="00263B70">
      <w:pPr>
        <w:suppressAutoHyphens/>
        <w:spacing w:after="120"/>
        <w:rPr>
          <w:rFonts w:ascii="Arial" w:eastAsia="Times New Roman" w:hAnsi="Arial" w:cs="Arial"/>
          <w:bCs/>
          <w:lang w:eastAsia="ar-SA"/>
        </w:rPr>
      </w:pPr>
      <w:r>
        <w:rPr>
          <w:rFonts w:ascii="Arial" w:eastAsia="Times New Roman" w:hAnsi="Arial" w:cs="Arial"/>
          <w:bCs/>
          <w:noProof/>
        </w:rPr>
        <w:drawing>
          <wp:anchor distT="0" distB="0" distL="114300" distR="114300" simplePos="0" relativeHeight="251660288" behindDoc="0" locked="0" layoutInCell="1" allowOverlap="1">
            <wp:simplePos x="0" y="0"/>
            <wp:positionH relativeFrom="margin">
              <wp:posOffset>-352425</wp:posOffset>
            </wp:positionH>
            <wp:positionV relativeFrom="paragraph">
              <wp:posOffset>292735</wp:posOffset>
            </wp:positionV>
            <wp:extent cx="6739225" cy="39909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Events.PNG"/>
                    <pic:cNvPicPr/>
                  </pic:nvPicPr>
                  <pic:blipFill>
                    <a:blip r:embed="rId10">
                      <a:extLst>
                        <a:ext uri="{28A0092B-C50C-407E-A947-70E740481C1C}">
                          <a14:useLocalDpi xmlns:a14="http://schemas.microsoft.com/office/drawing/2010/main" val="0"/>
                        </a:ext>
                      </a:extLst>
                    </a:blip>
                    <a:stretch>
                      <a:fillRect/>
                    </a:stretch>
                  </pic:blipFill>
                  <pic:spPr>
                    <a:xfrm>
                      <a:off x="0" y="0"/>
                      <a:ext cx="6739225" cy="3990975"/>
                    </a:xfrm>
                    <a:prstGeom prst="rect">
                      <a:avLst/>
                    </a:prstGeom>
                  </pic:spPr>
                </pic:pic>
              </a:graphicData>
            </a:graphic>
            <wp14:sizeRelH relativeFrom="page">
              <wp14:pctWidth>0</wp14:pctWidth>
            </wp14:sizeRelH>
            <wp14:sizeRelV relativeFrom="page">
              <wp14:pctHeight>0</wp14:pctHeight>
            </wp14:sizeRelV>
          </wp:anchor>
        </w:drawing>
      </w:r>
      <w:r w:rsidR="00B34DEB" w:rsidRPr="00263B70">
        <w:rPr>
          <w:rFonts w:ascii="Arial" w:eastAsia="Times New Roman" w:hAnsi="Arial" w:cs="Arial"/>
          <w:bCs/>
          <w:lang w:eastAsia="ar-SA"/>
        </w:rPr>
        <w:t>These are the functions that I have did during software development</w:t>
      </w: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285791" w:rsidRDefault="00630911" w:rsidP="0080366F">
      <w:pPr>
        <w:suppressAutoHyphens/>
        <w:spacing w:after="120"/>
        <w:rPr>
          <w:rFonts w:ascii="Arial" w:eastAsia="Times New Roman" w:hAnsi="Arial" w:cs="Arial"/>
          <w:bCs/>
          <w:lang w:eastAsia="ar-SA"/>
        </w:rPr>
      </w:pPr>
      <w:r>
        <w:rPr>
          <w:rFonts w:ascii="Times New Roman" w:eastAsia="Times New Roman" w:hAnsi="Times New Roman" w:cs="Times New Roman"/>
          <w:b/>
          <w:bCs/>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325755</wp:posOffset>
            </wp:positionV>
            <wp:extent cx="6800850" cy="34404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rEvents.PNG"/>
                    <pic:cNvPicPr/>
                  </pic:nvPicPr>
                  <pic:blipFill>
                    <a:blip r:embed="rId11">
                      <a:extLst>
                        <a:ext uri="{28A0092B-C50C-407E-A947-70E740481C1C}">
                          <a14:useLocalDpi xmlns:a14="http://schemas.microsoft.com/office/drawing/2010/main" val="0"/>
                        </a:ext>
                      </a:extLst>
                    </a:blip>
                    <a:stretch>
                      <a:fillRect/>
                    </a:stretch>
                  </pic:blipFill>
                  <pic:spPr>
                    <a:xfrm>
                      <a:off x="0" y="0"/>
                      <a:ext cx="6800850" cy="3440430"/>
                    </a:xfrm>
                    <a:prstGeom prst="rect">
                      <a:avLst/>
                    </a:prstGeom>
                  </pic:spPr>
                </pic:pic>
              </a:graphicData>
            </a:graphic>
            <wp14:sizeRelH relativeFrom="page">
              <wp14:pctWidth>0</wp14:pctWidth>
            </wp14:sizeRelH>
            <wp14:sizeRelV relativeFrom="page">
              <wp14:pctHeight>0</wp14:pctHeight>
            </wp14:sizeRelV>
          </wp:anchor>
        </w:drawing>
      </w: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285791" w:rsidRDefault="00285791" w:rsidP="0080366F">
      <w:pPr>
        <w:suppressAutoHyphens/>
        <w:spacing w:after="120"/>
        <w:rPr>
          <w:rFonts w:ascii="Arial" w:eastAsia="Times New Roman" w:hAnsi="Arial" w:cs="Arial"/>
          <w:bCs/>
          <w:lang w:eastAsia="ar-SA"/>
        </w:rPr>
      </w:pPr>
    </w:p>
    <w:p w:rsidR="00337670" w:rsidRDefault="00263B70" w:rsidP="0080366F">
      <w:pPr>
        <w:pStyle w:val="ListParagraph"/>
        <w:numPr>
          <w:ilvl w:val="0"/>
          <w:numId w:val="7"/>
        </w:numPr>
        <w:suppressAutoHyphens/>
        <w:spacing w:after="120"/>
        <w:rPr>
          <w:rFonts w:ascii="Times New Roman" w:eastAsia="Times New Roman" w:hAnsi="Times New Roman" w:cs="Times New Roman"/>
          <w:b/>
          <w:bCs/>
          <w:lang w:eastAsia="ar-SA"/>
        </w:rPr>
      </w:pPr>
      <w:r w:rsidRPr="00263B70">
        <w:rPr>
          <w:rFonts w:ascii="Times New Roman" w:eastAsia="Times New Roman" w:hAnsi="Times New Roman" w:cs="Times New Roman"/>
          <w:b/>
          <w:bCs/>
          <w:lang w:eastAsia="ar-SA"/>
        </w:rPr>
        <w:t>Codes Snip</w:t>
      </w:r>
      <w:r>
        <w:rPr>
          <w:rFonts w:ascii="Times New Roman" w:eastAsia="Times New Roman" w:hAnsi="Times New Roman" w:cs="Times New Roman"/>
          <w:b/>
          <w:bCs/>
          <w:lang w:eastAsia="ar-SA"/>
        </w:rPr>
        <w:t>p</w:t>
      </w:r>
      <w:r w:rsidRPr="00263B70">
        <w:rPr>
          <w:rFonts w:ascii="Times New Roman" w:eastAsia="Times New Roman" w:hAnsi="Times New Roman" w:cs="Times New Roman"/>
          <w:b/>
          <w:bCs/>
          <w:lang w:eastAsia="ar-SA"/>
        </w:rPr>
        <w:t>ets:</w:t>
      </w:r>
    </w:p>
    <w:p w:rsidR="00263B70" w:rsidRPr="00263B70" w:rsidRDefault="00263B70" w:rsidP="00263B70">
      <w:pPr>
        <w:pStyle w:val="ListParagraph"/>
        <w:suppressAutoHyphens/>
        <w:spacing w:after="120"/>
        <w:rPr>
          <w:rFonts w:ascii="Times New Roman" w:eastAsia="Times New Roman" w:hAnsi="Times New Roman" w:cs="Times New Roman"/>
          <w:b/>
          <w:bCs/>
          <w:lang w:eastAsia="ar-SA"/>
        </w:rPr>
      </w:pPr>
    </w:p>
    <w:p w:rsidR="00E550B7" w:rsidRPr="00D662CF" w:rsidRDefault="00E550B7" w:rsidP="00D662CF">
      <w:r>
        <w:br w:type="textWrapping" w:clear="all"/>
      </w:r>
      <w:r w:rsidR="00035E9B">
        <w:t xml:space="preserve">All the code </w:t>
      </w:r>
      <w:proofErr w:type="gramStart"/>
      <w:r w:rsidR="00035E9B">
        <w:t>are</w:t>
      </w:r>
      <w:proofErr w:type="gramEnd"/>
      <w:r w:rsidR="00035E9B">
        <w:t xml:space="preserve"> submitted in the zip of ujaalo kiosk.</w:t>
      </w:r>
    </w:p>
    <w:sectPr w:rsidR="00E550B7" w:rsidRPr="00D662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DEA" w:rsidRDefault="00626DEA" w:rsidP="00683DEC">
      <w:pPr>
        <w:spacing w:after="0" w:line="240" w:lineRule="auto"/>
      </w:pPr>
      <w:r>
        <w:separator/>
      </w:r>
    </w:p>
  </w:endnote>
  <w:endnote w:type="continuationSeparator" w:id="0">
    <w:p w:rsidR="00626DEA" w:rsidRDefault="00626DEA" w:rsidP="0068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DEC" w:rsidRDefault="00683DEC">
    <w:pPr>
      <w:pStyle w:val="Footer"/>
    </w:pPr>
  </w:p>
  <w:p w:rsidR="00683DEC" w:rsidRDefault="00683DEC">
    <w:pPr>
      <w:pStyle w:val="Footer"/>
    </w:pPr>
  </w:p>
  <w:p w:rsidR="00683DEC" w:rsidRDefault="0068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DEA" w:rsidRDefault="00626DEA" w:rsidP="00683DEC">
      <w:pPr>
        <w:spacing w:after="0" w:line="240" w:lineRule="auto"/>
      </w:pPr>
      <w:r>
        <w:separator/>
      </w:r>
    </w:p>
  </w:footnote>
  <w:footnote w:type="continuationSeparator" w:id="0">
    <w:p w:rsidR="00626DEA" w:rsidRDefault="00626DEA" w:rsidP="00683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170D"/>
    <w:multiLevelType w:val="hybridMultilevel"/>
    <w:tmpl w:val="5DC0FD5A"/>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379"/>
    <w:multiLevelType w:val="multilevel"/>
    <w:tmpl w:val="7E18D390"/>
    <w:lvl w:ilvl="0">
      <w:start w:val="1"/>
      <w:numFmt w:val="decimal"/>
      <w:lvlText w:val="%1."/>
      <w:lvlJc w:val="left"/>
      <w:pPr>
        <w:ind w:left="7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5070" w:hanging="1800"/>
      </w:pPr>
      <w:rPr>
        <w:rFonts w:hint="default"/>
      </w:rPr>
    </w:lvl>
  </w:abstractNum>
  <w:abstractNum w:abstractNumId="2" w15:restartNumberingAfterBreak="0">
    <w:nsid w:val="218A5DF8"/>
    <w:multiLevelType w:val="multilevel"/>
    <w:tmpl w:val="81E220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180DCA"/>
    <w:multiLevelType w:val="hybridMultilevel"/>
    <w:tmpl w:val="080C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D297B"/>
    <w:multiLevelType w:val="hybridMultilevel"/>
    <w:tmpl w:val="B5B20156"/>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56815"/>
    <w:multiLevelType w:val="hybridMultilevel"/>
    <w:tmpl w:val="7A2A4148"/>
    <w:lvl w:ilvl="0" w:tplc="67C6702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9194E"/>
    <w:multiLevelType w:val="hybridMultilevel"/>
    <w:tmpl w:val="F46A0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D4049"/>
    <w:multiLevelType w:val="hybridMultilevel"/>
    <w:tmpl w:val="3582170C"/>
    <w:lvl w:ilvl="0" w:tplc="A14EB8EE">
      <w:start w:val="1"/>
      <w:numFmt w:val="decimal"/>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B2A55F4"/>
    <w:multiLevelType w:val="hybridMultilevel"/>
    <w:tmpl w:val="5896C6A6"/>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FF0"/>
    <w:rsid w:val="00005A28"/>
    <w:rsid w:val="00035E9B"/>
    <w:rsid w:val="00043C29"/>
    <w:rsid w:val="000923B8"/>
    <w:rsid w:val="00097D59"/>
    <w:rsid w:val="000C28AC"/>
    <w:rsid w:val="00111834"/>
    <w:rsid w:val="00151541"/>
    <w:rsid w:val="00151E53"/>
    <w:rsid w:val="00165EAF"/>
    <w:rsid w:val="00184830"/>
    <w:rsid w:val="001A2640"/>
    <w:rsid w:val="001A2D73"/>
    <w:rsid w:val="001C3A12"/>
    <w:rsid w:val="001E0A5D"/>
    <w:rsid w:val="001E724D"/>
    <w:rsid w:val="001F37C0"/>
    <w:rsid w:val="00201CF1"/>
    <w:rsid w:val="002073F7"/>
    <w:rsid w:val="002140E0"/>
    <w:rsid w:val="0024365B"/>
    <w:rsid w:val="00263B70"/>
    <w:rsid w:val="0027584B"/>
    <w:rsid w:val="00276C14"/>
    <w:rsid w:val="00285791"/>
    <w:rsid w:val="002857B6"/>
    <w:rsid w:val="00294C04"/>
    <w:rsid w:val="002A3280"/>
    <w:rsid w:val="002A6CE9"/>
    <w:rsid w:val="002E35B9"/>
    <w:rsid w:val="002F0DB6"/>
    <w:rsid w:val="00306E90"/>
    <w:rsid w:val="00337670"/>
    <w:rsid w:val="00337E06"/>
    <w:rsid w:val="00387599"/>
    <w:rsid w:val="003E2682"/>
    <w:rsid w:val="003E40D9"/>
    <w:rsid w:val="003F2ABA"/>
    <w:rsid w:val="00425C78"/>
    <w:rsid w:val="00480DC3"/>
    <w:rsid w:val="004944DF"/>
    <w:rsid w:val="004A10E2"/>
    <w:rsid w:val="004F1A64"/>
    <w:rsid w:val="00514542"/>
    <w:rsid w:val="00514DDB"/>
    <w:rsid w:val="005279B6"/>
    <w:rsid w:val="00556F10"/>
    <w:rsid w:val="005D7A02"/>
    <w:rsid w:val="00626DEA"/>
    <w:rsid w:val="00630911"/>
    <w:rsid w:val="00635B51"/>
    <w:rsid w:val="00635C15"/>
    <w:rsid w:val="00640963"/>
    <w:rsid w:val="00666DCD"/>
    <w:rsid w:val="00683DEC"/>
    <w:rsid w:val="0068483A"/>
    <w:rsid w:val="006A5487"/>
    <w:rsid w:val="006D69ED"/>
    <w:rsid w:val="00732E2C"/>
    <w:rsid w:val="007701D2"/>
    <w:rsid w:val="007833FD"/>
    <w:rsid w:val="00784EFF"/>
    <w:rsid w:val="007C1833"/>
    <w:rsid w:val="007C710E"/>
    <w:rsid w:val="007D6FDB"/>
    <w:rsid w:val="008032DC"/>
    <w:rsid w:val="0080366F"/>
    <w:rsid w:val="00812690"/>
    <w:rsid w:val="00843A5D"/>
    <w:rsid w:val="008839C1"/>
    <w:rsid w:val="008A40F7"/>
    <w:rsid w:val="008A68A9"/>
    <w:rsid w:val="008C0672"/>
    <w:rsid w:val="008D28D8"/>
    <w:rsid w:val="008D618C"/>
    <w:rsid w:val="008F0652"/>
    <w:rsid w:val="008F5E8D"/>
    <w:rsid w:val="009230C9"/>
    <w:rsid w:val="0095547F"/>
    <w:rsid w:val="00967CD5"/>
    <w:rsid w:val="00971878"/>
    <w:rsid w:val="00973012"/>
    <w:rsid w:val="0098439E"/>
    <w:rsid w:val="009B5080"/>
    <w:rsid w:val="009C3E35"/>
    <w:rsid w:val="009C4B26"/>
    <w:rsid w:val="009D14FB"/>
    <w:rsid w:val="00A2240C"/>
    <w:rsid w:val="00A31AF2"/>
    <w:rsid w:val="00A4774F"/>
    <w:rsid w:val="00A81BFB"/>
    <w:rsid w:val="00AA1B56"/>
    <w:rsid w:val="00AB3C75"/>
    <w:rsid w:val="00AC4B90"/>
    <w:rsid w:val="00B24FAE"/>
    <w:rsid w:val="00B34DEB"/>
    <w:rsid w:val="00B35FF0"/>
    <w:rsid w:val="00B911BE"/>
    <w:rsid w:val="00BA7F8D"/>
    <w:rsid w:val="00BB5841"/>
    <w:rsid w:val="00BF07DB"/>
    <w:rsid w:val="00C0070E"/>
    <w:rsid w:val="00C06744"/>
    <w:rsid w:val="00C817C3"/>
    <w:rsid w:val="00CA3F15"/>
    <w:rsid w:val="00CE1A80"/>
    <w:rsid w:val="00CE57C4"/>
    <w:rsid w:val="00CF6C49"/>
    <w:rsid w:val="00D1649B"/>
    <w:rsid w:val="00D311C5"/>
    <w:rsid w:val="00D55A3D"/>
    <w:rsid w:val="00D62931"/>
    <w:rsid w:val="00D63926"/>
    <w:rsid w:val="00D662CF"/>
    <w:rsid w:val="00DD17AE"/>
    <w:rsid w:val="00E17D89"/>
    <w:rsid w:val="00E4100C"/>
    <w:rsid w:val="00E550B7"/>
    <w:rsid w:val="00EA6A3D"/>
    <w:rsid w:val="00EF1EEB"/>
    <w:rsid w:val="00F557FD"/>
    <w:rsid w:val="00F97722"/>
    <w:rsid w:val="00FB7C50"/>
    <w:rsid w:val="00FF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FC1D"/>
  <w15:docId w15:val="{86A6BF22-A3C0-4B09-9E78-414B4FEB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2CF"/>
    <w:pPr>
      <w:spacing w:after="160" w:line="259" w:lineRule="auto"/>
    </w:pPr>
  </w:style>
  <w:style w:type="paragraph" w:styleId="Heading1">
    <w:name w:val="heading 1"/>
    <w:basedOn w:val="Normal"/>
    <w:next w:val="Normal"/>
    <w:link w:val="Heading1Char"/>
    <w:uiPriority w:val="9"/>
    <w:qFormat/>
    <w:rsid w:val="00D662CF"/>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CF"/>
    <w:rPr>
      <w:rFonts w:ascii="Cambria" w:eastAsia="Times New Roman" w:hAnsi="Cambria" w:cs="Times New Roman"/>
      <w:b/>
      <w:bCs/>
      <w:kern w:val="32"/>
      <w:sz w:val="32"/>
      <w:szCs w:val="32"/>
      <w:lang w:val="en-GB"/>
    </w:rPr>
  </w:style>
  <w:style w:type="paragraph" w:styleId="ListParagraph">
    <w:name w:val="List Paragraph"/>
    <w:basedOn w:val="Normal"/>
    <w:uiPriority w:val="34"/>
    <w:qFormat/>
    <w:rsid w:val="00D662CF"/>
    <w:pPr>
      <w:ind w:left="720"/>
      <w:contextualSpacing/>
    </w:pPr>
  </w:style>
  <w:style w:type="paragraph" w:styleId="BalloonText">
    <w:name w:val="Balloon Text"/>
    <w:basedOn w:val="Normal"/>
    <w:link w:val="BalloonTextChar"/>
    <w:uiPriority w:val="99"/>
    <w:semiHidden/>
    <w:unhideWhenUsed/>
    <w:rsid w:val="00D6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CF"/>
    <w:rPr>
      <w:rFonts w:ascii="Tahoma" w:hAnsi="Tahoma" w:cs="Tahoma"/>
      <w:sz w:val="16"/>
      <w:szCs w:val="16"/>
    </w:rPr>
  </w:style>
  <w:style w:type="paragraph" w:styleId="Header">
    <w:name w:val="header"/>
    <w:basedOn w:val="Normal"/>
    <w:link w:val="HeaderChar"/>
    <w:uiPriority w:val="99"/>
    <w:unhideWhenUsed/>
    <w:rsid w:val="0068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EC"/>
  </w:style>
  <w:style w:type="paragraph" w:styleId="Footer">
    <w:name w:val="footer"/>
    <w:basedOn w:val="Normal"/>
    <w:link w:val="FooterChar"/>
    <w:uiPriority w:val="99"/>
    <w:unhideWhenUsed/>
    <w:rsid w:val="0068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EC"/>
  </w:style>
  <w:style w:type="table" w:styleId="TableGrid">
    <w:name w:val="Table Grid"/>
    <w:basedOn w:val="TableNormal"/>
    <w:uiPriority w:val="59"/>
    <w:rsid w:val="009C3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KshitijPC</dc:creator>
  <cp:keywords/>
  <dc:description/>
  <cp:lastModifiedBy>Lokendra Dangi</cp:lastModifiedBy>
  <cp:revision>26</cp:revision>
  <dcterms:created xsi:type="dcterms:W3CDTF">2019-05-26T05:57:00Z</dcterms:created>
  <dcterms:modified xsi:type="dcterms:W3CDTF">2019-05-27T07:04:00Z</dcterms:modified>
</cp:coreProperties>
</file>